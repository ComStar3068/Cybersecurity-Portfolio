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E4167" w14:textId="77777777" w:rsidR="006717E5" w:rsidRDefault="006717E5" w:rsidP="006717E5">
      <w:pPr>
        <w:tabs>
          <w:tab w:val="right" w:pos="97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BENJAMIN D. THOMPSON</w:t>
      </w:r>
    </w:p>
    <w:p w14:paraId="44BFBFD2" w14:textId="77777777" w:rsidR="006717E5" w:rsidRDefault="006717E5" w:rsidP="006717E5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t>bdthomps@ymail.com</w:t>
      </w:r>
    </w:p>
    <w:p w14:paraId="0B2EA5FF" w14:textId="77777777" w:rsidR="006717E5" w:rsidRDefault="006717E5" w:rsidP="006717E5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9862 Bosque Creek Cir Apt 303 - Tampa - FL - 33619</w:t>
      </w:r>
    </w:p>
    <w:p w14:paraId="17A2DEC9" w14:textId="6F9F7D56" w:rsidR="006717E5" w:rsidRDefault="006717E5" w:rsidP="006717E5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(813) 421-5575</w:t>
      </w:r>
    </w:p>
    <w:p w14:paraId="6F32C055" w14:textId="0CF9ED48" w:rsidR="00764BFA" w:rsidRDefault="00A52C8E" w:rsidP="006717E5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64BFA" w:rsidRPr="00764BF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https://www.linkedin.com/in/benjamin-thompson-72b315246/</w:t>
        </w:r>
      </w:hyperlink>
    </w:p>
    <w:p w14:paraId="5E4992DE" w14:textId="77777777" w:rsidR="006717E5" w:rsidRDefault="006717E5" w:rsidP="006717E5">
      <w:pPr>
        <w:tabs>
          <w:tab w:val="right" w:pos="9720"/>
        </w:tabs>
        <w:rPr>
          <w:rFonts w:ascii="Times New Roman" w:hAnsi="Times New Roman" w:cs="Times New Roman"/>
          <w:sz w:val="24"/>
          <w:szCs w:val="24"/>
        </w:rPr>
      </w:pPr>
    </w:p>
    <w:p w14:paraId="47944449" w14:textId="0E672EDF" w:rsidR="006717E5" w:rsidRDefault="007B78B2" w:rsidP="006717E5">
      <w:pPr>
        <w:tabs>
          <w:tab w:val="right" w:pos="9720"/>
        </w:tabs>
        <w:spacing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r w:rsidR="00A52C8E">
        <w:rPr>
          <w:rFonts w:ascii="Times New Roman" w:hAnsi="Times New Roman" w:cs="Times New Roman"/>
          <w:b/>
          <w:bCs/>
          <w:sz w:val="24"/>
          <w:szCs w:val="24"/>
        </w:rPr>
        <w:t>ANALYST</w:t>
      </w:r>
    </w:p>
    <w:p w14:paraId="1E0C851B" w14:textId="77777777" w:rsidR="006717E5" w:rsidRDefault="006717E5" w:rsidP="006717E5">
      <w:pPr>
        <w:pBdr>
          <w:bottom w:val="single" w:sz="6" w:space="1" w:color="auto"/>
        </w:pBd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615B1574" w14:textId="77777777" w:rsidR="006717E5" w:rsidRDefault="006717E5" w:rsidP="006717E5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7E52E944" w14:textId="4B48410D" w:rsidR="006717E5" w:rsidRDefault="006717E5" w:rsidP="006717E5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ASIS Professional Certified Investigator </w:t>
      </w:r>
      <w:r w:rsidR="00267AEC">
        <w:rPr>
          <w:rFonts w:ascii="Times New Roman" w:hAnsi="Times New Roman" w:cs="Times New Roman"/>
          <w:sz w:val="24"/>
          <w:szCs w:val="24"/>
          <w:shd w:val="solid" w:color="FFFFFF" w:fill="FFFFFF"/>
        </w:rPr>
        <w:t>(</w:t>
      </w:r>
      <w:proofErr w:type="gramStart"/>
      <w:r w:rsidR="00267AEC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PCI)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proofErr w:type="gramEnd"/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 w:rsidR="000E3F12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Law Enforcement Veteran • </w:t>
      </w:r>
      <w:r w:rsidR="00663687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CompTIA A+ • 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CompTIA 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>Security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>+ •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 w:rsidR="00E1770D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Google Cybersecurity and IT Support Professional • </w:t>
      </w:r>
      <w:r w:rsidR="006B2275">
        <w:rPr>
          <w:rFonts w:ascii="Times New Roman" w:hAnsi="Times New Roman" w:cs="Times New Roman"/>
          <w:sz w:val="24"/>
          <w:szCs w:val="24"/>
          <w:shd w:val="solid" w:color="FFFFFF" w:fill="FFFFFF"/>
        </w:rPr>
        <w:t>Investigations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• Report Writing • Evidence Handling</w:t>
      </w:r>
    </w:p>
    <w:p w14:paraId="4DCBC5A5" w14:textId="77777777" w:rsidR="006717E5" w:rsidRDefault="006717E5" w:rsidP="006717E5">
      <w:pPr>
        <w:tabs>
          <w:tab w:val="right" w:pos="9720"/>
        </w:tabs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1D6A332B" w14:textId="77777777" w:rsidR="006717E5" w:rsidRDefault="006717E5" w:rsidP="006717E5">
      <w:pPr>
        <w:pBdr>
          <w:bottom w:val="single" w:sz="4" w:space="1" w:color="auto"/>
        </w:pBdr>
        <w:tabs>
          <w:tab w:val="right" w:pos="972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0E39C580" w14:textId="77777777" w:rsidR="006717E5" w:rsidRDefault="006717E5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BB2DD" w14:textId="7AEE1200" w:rsidR="00267AEC" w:rsidRDefault="00267AEC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Florida State Guard, FL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Jun 2023 – Present</w:t>
      </w:r>
    </w:p>
    <w:p w14:paraId="78D5F274" w14:textId="5B3DD198" w:rsidR="00267AEC" w:rsidRPr="0077563B" w:rsidRDefault="0077563B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75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Humanitarian assistance and disaster response by Florida, for Florida</w:t>
      </w:r>
    </w:p>
    <w:p w14:paraId="45A808AE" w14:textId="77777777" w:rsidR="0077563B" w:rsidRDefault="0077563B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B1184" w14:textId="1385AD4D" w:rsidR="00267AEC" w:rsidRDefault="00267AEC" w:rsidP="00267AEC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from Basic Orientation and Operations Training in June 2023</w:t>
      </w:r>
    </w:p>
    <w:p w14:paraId="4FC25F83" w14:textId="52D6D108" w:rsidR="00267AEC" w:rsidRPr="00267AEC" w:rsidRDefault="0077563B" w:rsidP="00267AEC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Humanitarian Assistance Specialist, </w:t>
      </w:r>
      <w:r w:rsidR="00A16DE8">
        <w:rPr>
          <w:rFonts w:ascii="Times New Roman" w:hAnsi="Times New Roman" w:cs="Times New Roman"/>
          <w:sz w:val="24"/>
          <w:szCs w:val="24"/>
        </w:rPr>
        <w:t>3</w:t>
      </w:r>
      <w:r w:rsidR="00A16DE8" w:rsidRPr="00A16DE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16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E8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A16DE8">
        <w:rPr>
          <w:rFonts w:ascii="Times New Roman" w:hAnsi="Times New Roman" w:cs="Times New Roman"/>
          <w:sz w:val="24"/>
          <w:szCs w:val="24"/>
        </w:rPr>
        <w:t>, B Co, 1</w:t>
      </w:r>
      <w:r w:rsidR="00A16DE8" w:rsidRPr="00A16DE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16DE8">
        <w:rPr>
          <w:rFonts w:ascii="Times New Roman" w:hAnsi="Times New Roman" w:cs="Times New Roman"/>
          <w:sz w:val="24"/>
          <w:szCs w:val="24"/>
        </w:rPr>
        <w:t xml:space="preserve"> Bn, </w:t>
      </w:r>
      <w:r w:rsidR="00267AEC">
        <w:rPr>
          <w:rFonts w:ascii="Times New Roman" w:hAnsi="Times New Roman" w:cs="Times New Roman"/>
          <w:sz w:val="24"/>
          <w:szCs w:val="24"/>
        </w:rPr>
        <w:t>FSG</w:t>
      </w:r>
    </w:p>
    <w:p w14:paraId="00974595" w14:textId="77777777" w:rsidR="00267AEC" w:rsidRDefault="00267AEC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488E3" w14:textId="3539AC64" w:rsidR="007F2A40" w:rsidRDefault="007F2A40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Career Break May 2022 – </w:t>
      </w:r>
      <w:r w:rsidR="00267AEC">
        <w:rPr>
          <w:rFonts w:ascii="Times New Roman" w:hAnsi="Times New Roman" w:cs="Times New Roman"/>
          <w:b/>
          <w:bCs/>
          <w:sz w:val="24"/>
          <w:szCs w:val="24"/>
        </w:rPr>
        <w:t>June 2023</w:t>
      </w:r>
    </w:p>
    <w:p w14:paraId="03FA0BB1" w14:textId="77777777" w:rsidR="007F2A40" w:rsidRDefault="007F2A40" w:rsidP="007F2A40">
      <w:pPr>
        <w:tabs>
          <w:tab w:val="left" w:pos="720"/>
          <w:tab w:val="right" w:pos="9720"/>
        </w:tabs>
        <w:spacing w:line="274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D3F9A6" w14:textId="7AA915F7" w:rsidR="00663687" w:rsidRDefault="00663687" w:rsidP="007F2A40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Enrolled in continuing professional development courses for IT and Cybersecurity</w:t>
      </w:r>
    </w:p>
    <w:p w14:paraId="1FB0FF2C" w14:textId="78196210" w:rsidR="007F2A40" w:rsidRDefault="007F2A40" w:rsidP="007F2A40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A40">
        <w:rPr>
          <w:rFonts w:ascii="Times New Roman" w:hAnsi="Times New Roman" w:cs="Times New Roman"/>
          <w:sz w:val="24"/>
          <w:szCs w:val="24"/>
        </w:rPr>
        <w:t>Earned ASIS Professional Certified Investigator (PCI)</w:t>
      </w:r>
    </w:p>
    <w:p w14:paraId="0B18B5F3" w14:textId="62ADEF28" w:rsidR="007F2A40" w:rsidRDefault="007F2A40" w:rsidP="007F2A40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Earned Google Cybersecurity Certificate </w:t>
      </w:r>
      <w:r w:rsidR="00390756">
        <w:rPr>
          <w:rFonts w:ascii="Times New Roman" w:hAnsi="Times New Roman" w:cs="Times New Roman"/>
          <w:sz w:val="24"/>
          <w:szCs w:val="24"/>
        </w:rPr>
        <w:t xml:space="preserve">and IT Support Certificate </w:t>
      </w:r>
      <w:r>
        <w:rPr>
          <w:rFonts w:ascii="Times New Roman" w:hAnsi="Times New Roman" w:cs="Times New Roman"/>
          <w:sz w:val="24"/>
          <w:szCs w:val="24"/>
        </w:rPr>
        <w:t>by Google</w:t>
      </w:r>
    </w:p>
    <w:p w14:paraId="78D01E9D" w14:textId="7C821E10" w:rsidR="00E1770D" w:rsidRDefault="00390756" w:rsidP="007F2A40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Earned CompTIA A+ </w:t>
      </w:r>
      <w:r w:rsidR="00A52C8E">
        <w:rPr>
          <w:rFonts w:ascii="Times New Roman" w:hAnsi="Times New Roman" w:cs="Times New Roman"/>
          <w:sz w:val="24"/>
          <w:szCs w:val="24"/>
        </w:rPr>
        <w:t>and Security+</w:t>
      </w:r>
    </w:p>
    <w:p w14:paraId="63C7AAE1" w14:textId="3C8CDFC7" w:rsidR="009C3BE2" w:rsidRDefault="009C3BE2" w:rsidP="007F2A40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biennial mandatory retraining for Florida law enforcement officer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</w:t>
      </w:r>
      <w:proofErr w:type="gramEnd"/>
    </w:p>
    <w:p w14:paraId="6BEDF1F5" w14:textId="47E1E26B" w:rsidR="009C3BE2" w:rsidRPr="007F2A40" w:rsidRDefault="009C3BE2" w:rsidP="007F2A40">
      <w:pPr>
        <w:pStyle w:val="ListParagraph"/>
        <w:numPr>
          <w:ilvl w:val="0"/>
          <w:numId w:val="1"/>
        </w:num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FEMA Emergency Management Institute Courses</w:t>
      </w:r>
    </w:p>
    <w:p w14:paraId="06B1098A" w14:textId="77777777" w:rsidR="007F2A40" w:rsidRDefault="007F2A40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A80E9" w14:textId="7D142901" w:rsidR="006717E5" w:rsidRDefault="006717E5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Hillsborough County Sheriff’s Office, FL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Mar 2006 – Apr 2022</w:t>
      </w:r>
    </w:p>
    <w:p w14:paraId="00105A71" w14:textId="77777777" w:rsidR="006717E5" w:rsidRDefault="006717E5" w:rsidP="006717E5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Second largest in FL and 10</w:t>
      </w:r>
      <w:r w:rsidRPr="0022778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largest in the nation full-service county law enforcement agency</w:t>
      </w:r>
    </w:p>
    <w:p w14:paraId="0E6A54D4" w14:textId="77777777" w:rsidR="006717E5" w:rsidRDefault="006717E5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51033" w14:textId="310D877D" w:rsidR="006717E5" w:rsidRDefault="00267C11" w:rsidP="006717E5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Law Enforcement Deputy</w:t>
      </w:r>
      <w:r w:rsidR="006717E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E14899" w14:textId="77777777" w:rsidR="00267C11" w:rsidRDefault="00267C11" w:rsidP="00267C11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Master Law Enforcement Deputy</w:t>
      </w:r>
    </w:p>
    <w:p w14:paraId="0B9B3249" w14:textId="47E6B447" w:rsidR="00267C11" w:rsidRPr="00E1770D" w:rsidRDefault="00E1770D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67C11" w:rsidRPr="00E1770D">
        <w:rPr>
          <w:rFonts w:ascii="Times New Roman" w:hAnsi="Times New Roman" w:cs="Times New Roman"/>
          <w:sz w:val="24"/>
          <w:szCs w:val="24"/>
        </w:rPr>
        <w:t>entored probationary deputies</w:t>
      </w:r>
      <w:r w:rsidRPr="00E1770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67C11" w:rsidRPr="00E1770D">
        <w:rPr>
          <w:rFonts w:ascii="Times New Roman" w:hAnsi="Times New Roman" w:cs="Times New Roman"/>
          <w:sz w:val="24"/>
          <w:szCs w:val="24"/>
        </w:rPr>
        <w:t xml:space="preserve">ssisted with administration of patrol </w:t>
      </w:r>
      <w:proofErr w:type="gramStart"/>
      <w:r w:rsidR="00267C11" w:rsidRPr="00E1770D">
        <w:rPr>
          <w:rFonts w:ascii="Times New Roman" w:hAnsi="Times New Roman" w:cs="Times New Roman"/>
          <w:sz w:val="24"/>
          <w:szCs w:val="24"/>
        </w:rPr>
        <w:t>squad</w:t>
      </w:r>
      <w:proofErr w:type="gramEnd"/>
    </w:p>
    <w:p w14:paraId="5BE4D03E" w14:textId="33EBF2F3" w:rsidR="00267C11" w:rsidRDefault="00267C11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deputy of the month</w:t>
      </w:r>
      <w:r w:rsidR="0077563B">
        <w:rPr>
          <w:rFonts w:ascii="Times New Roman" w:hAnsi="Times New Roman" w:cs="Times New Roman"/>
          <w:sz w:val="24"/>
          <w:szCs w:val="24"/>
        </w:rPr>
        <w:t xml:space="preserve"> for</w:t>
      </w:r>
      <w:r w:rsidR="00CC3A69">
        <w:rPr>
          <w:rFonts w:ascii="Times New Roman" w:hAnsi="Times New Roman" w:cs="Times New Roman"/>
          <w:sz w:val="24"/>
          <w:szCs w:val="24"/>
        </w:rPr>
        <w:t xml:space="preserve"> coordinating a HAZMAT response with no injuries</w:t>
      </w:r>
    </w:p>
    <w:p w14:paraId="7415BD6D" w14:textId="3EC06F6B" w:rsidR="00267C11" w:rsidRDefault="00267C11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Spearheaded the District response to homelessness</w:t>
      </w:r>
      <w:r w:rsidR="00CC3A69">
        <w:rPr>
          <w:rFonts w:ascii="Times New Roman" w:hAnsi="Times New Roman" w:cs="Times New Roman"/>
          <w:sz w:val="24"/>
          <w:szCs w:val="24"/>
        </w:rPr>
        <w:t xml:space="preserve">, </w:t>
      </w:r>
      <w:r w:rsidR="008F386D">
        <w:rPr>
          <w:rFonts w:ascii="Times New Roman" w:hAnsi="Times New Roman" w:cs="Times New Roman"/>
          <w:sz w:val="24"/>
          <w:szCs w:val="24"/>
        </w:rPr>
        <w:t xml:space="preserve">provided </w:t>
      </w:r>
      <w:proofErr w:type="gramStart"/>
      <w:r w:rsidR="00CC3A69">
        <w:rPr>
          <w:rFonts w:ascii="Times New Roman" w:hAnsi="Times New Roman" w:cs="Times New Roman"/>
          <w:sz w:val="24"/>
          <w:szCs w:val="24"/>
        </w:rPr>
        <w:t>highest</w:t>
      </w:r>
      <w:proofErr w:type="gramEnd"/>
      <w:r w:rsidR="00CC3A69">
        <w:rPr>
          <w:rFonts w:ascii="Times New Roman" w:hAnsi="Times New Roman" w:cs="Times New Roman"/>
          <w:sz w:val="24"/>
          <w:szCs w:val="24"/>
        </w:rPr>
        <w:t xml:space="preserve"> amount of connection with services, lowest amount of criminal recidivism in the Office.</w:t>
      </w:r>
    </w:p>
    <w:p w14:paraId="60E1C221" w14:textId="30877672" w:rsidR="00267C11" w:rsidRDefault="00267C11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three lifesaving awards and n</w:t>
      </w:r>
      <w:r w:rsidRPr="00412EA7">
        <w:rPr>
          <w:rFonts w:ascii="Times New Roman" w:hAnsi="Times New Roman" w:cs="Times New Roman"/>
          <w:sz w:val="24"/>
          <w:szCs w:val="24"/>
        </w:rPr>
        <w:t xml:space="preserve">ationally recognized in the </w:t>
      </w:r>
      <w:proofErr w:type="gramStart"/>
      <w:r w:rsidRPr="00412EA7">
        <w:rPr>
          <w:rFonts w:ascii="Times New Roman" w:hAnsi="Times New Roman" w:cs="Times New Roman"/>
          <w:sz w:val="24"/>
          <w:szCs w:val="24"/>
        </w:rPr>
        <w:t>media</w:t>
      </w:r>
      <w:proofErr w:type="gramEnd"/>
    </w:p>
    <w:p w14:paraId="39F1902E" w14:textId="77777777" w:rsidR="00267C11" w:rsidRDefault="00267C11" w:rsidP="00267C11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Street Crimes Squad</w:t>
      </w:r>
    </w:p>
    <w:p w14:paraId="4B4BE734" w14:textId="5B853929" w:rsidR="00267C11" w:rsidRDefault="00267C11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 w:rsidRPr="00267C11">
        <w:rPr>
          <w:rFonts w:ascii="Times New Roman" w:hAnsi="Times New Roman" w:cs="Times New Roman"/>
          <w:sz w:val="24"/>
          <w:szCs w:val="24"/>
        </w:rPr>
        <w:t>Awarded Squad of the Quarter</w:t>
      </w:r>
    </w:p>
    <w:p w14:paraId="4300DF79" w14:textId="725E558C" w:rsidR="005304B6" w:rsidRDefault="005304B6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Investigated persons, property, financial fraud, </w:t>
      </w:r>
      <w:r w:rsidR="00CC3A69">
        <w:rPr>
          <w:rFonts w:ascii="Times New Roman" w:hAnsi="Times New Roman" w:cs="Times New Roman"/>
          <w:sz w:val="24"/>
          <w:szCs w:val="24"/>
        </w:rPr>
        <w:t xml:space="preserve">gang, </w:t>
      </w:r>
      <w:r>
        <w:rPr>
          <w:rFonts w:ascii="Times New Roman" w:hAnsi="Times New Roman" w:cs="Times New Roman"/>
          <w:sz w:val="24"/>
          <w:szCs w:val="24"/>
        </w:rPr>
        <w:t xml:space="preserve">and narcotics </w:t>
      </w:r>
      <w:proofErr w:type="gramStart"/>
      <w:r>
        <w:rPr>
          <w:rFonts w:ascii="Times New Roman" w:hAnsi="Times New Roman" w:cs="Times New Roman"/>
          <w:sz w:val="24"/>
          <w:szCs w:val="24"/>
        </w:rPr>
        <w:t>crimes</w:t>
      </w:r>
      <w:proofErr w:type="gramEnd"/>
    </w:p>
    <w:p w14:paraId="527C1F53" w14:textId="4B2B8CEB" w:rsidR="00CC3A69" w:rsidRDefault="00CC3A69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Worked jointly with the FBI, DEA USMS, USSS, and US Attorney’s Office on joint investigations resulting in multiple criminal referrals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convictions</w:t>
      </w:r>
      <w:proofErr w:type="gramEnd"/>
    </w:p>
    <w:p w14:paraId="4195FB74" w14:textId="77777777" w:rsidR="00267C11" w:rsidRDefault="00267C11" w:rsidP="00267C11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DUI Squad</w:t>
      </w:r>
    </w:p>
    <w:p w14:paraId="3B230E88" w14:textId="31243D3E" w:rsidR="00267C11" w:rsidRDefault="00267C11" w:rsidP="00267C11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for Special Incident Response Team</w:t>
      </w:r>
      <w:r w:rsidR="0077563B">
        <w:rPr>
          <w:rFonts w:ascii="Times New Roman" w:hAnsi="Times New Roman" w:cs="Times New Roman"/>
          <w:sz w:val="24"/>
          <w:szCs w:val="24"/>
        </w:rPr>
        <w:t xml:space="preserve"> (SIRT)</w:t>
      </w:r>
    </w:p>
    <w:p w14:paraId="4AF14568" w14:textId="21E3F767" w:rsidR="00267C11" w:rsidRPr="006B2275" w:rsidRDefault="00267C11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 w:rsidRPr="006B2275">
        <w:rPr>
          <w:rFonts w:ascii="Times New Roman" w:hAnsi="Times New Roman" w:cs="Times New Roman"/>
          <w:sz w:val="24"/>
          <w:szCs w:val="24"/>
        </w:rPr>
        <w:t xml:space="preserve">Promoted to </w:t>
      </w:r>
      <w:r w:rsidR="0077563B">
        <w:rPr>
          <w:rFonts w:ascii="Times New Roman" w:hAnsi="Times New Roman" w:cs="Times New Roman"/>
          <w:sz w:val="24"/>
          <w:szCs w:val="24"/>
        </w:rPr>
        <w:t xml:space="preserve">SIRT </w:t>
      </w:r>
      <w:r w:rsidRPr="006B2275">
        <w:rPr>
          <w:rFonts w:ascii="Times New Roman" w:hAnsi="Times New Roman" w:cs="Times New Roman"/>
          <w:sz w:val="24"/>
          <w:szCs w:val="24"/>
        </w:rPr>
        <w:t xml:space="preserve">assistant squad leader,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B2275">
        <w:rPr>
          <w:rFonts w:ascii="Times New Roman" w:hAnsi="Times New Roman" w:cs="Times New Roman"/>
          <w:sz w:val="24"/>
          <w:szCs w:val="24"/>
        </w:rPr>
        <w:t xml:space="preserve">ssisted with supervising 10 </w:t>
      </w:r>
      <w:proofErr w:type="gramStart"/>
      <w:r w:rsidRPr="006B2275">
        <w:rPr>
          <w:rFonts w:ascii="Times New Roman" w:hAnsi="Times New Roman" w:cs="Times New Roman"/>
          <w:sz w:val="24"/>
          <w:szCs w:val="24"/>
        </w:rPr>
        <w:t>deputies</w:t>
      </w:r>
      <w:proofErr w:type="gramEnd"/>
    </w:p>
    <w:p w14:paraId="250083FE" w14:textId="70D74FDE" w:rsidR="00267C11" w:rsidRDefault="00267C11" w:rsidP="00267C11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Instructed field force operations and chemical, biological, radiological, nuclear, and explosive (CBRNE) incident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response</w:t>
      </w:r>
      <w:proofErr w:type="gramEnd"/>
    </w:p>
    <w:p w14:paraId="125F723E" w14:textId="77777777" w:rsidR="00267C11" w:rsidRDefault="00267C11" w:rsidP="00267C11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for Crisis Intervention Team (mental health/substance abuse intervention)</w:t>
      </w:r>
    </w:p>
    <w:p w14:paraId="34DF2D67" w14:textId="52EBE9AF" w:rsidR="00D404F9" w:rsidRDefault="00D404F9" w:rsidP="00D404F9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to supervise District Crisis Intervention Team</w:t>
      </w:r>
      <w:r w:rsidR="00E1770D">
        <w:rPr>
          <w:rFonts w:ascii="Times New Roman" w:hAnsi="Times New Roman" w:cs="Times New Roman"/>
          <w:sz w:val="24"/>
          <w:szCs w:val="24"/>
        </w:rPr>
        <w:t xml:space="preserve"> of approx. 35 </w:t>
      </w:r>
      <w:proofErr w:type="gramStart"/>
      <w:r w:rsidR="00E1770D">
        <w:rPr>
          <w:rFonts w:ascii="Times New Roman" w:hAnsi="Times New Roman" w:cs="Times New Roman"/>
          <w:sz w:val="24"/>
          <w:szCs w:val="24"/>
        </w:rPr>
        <w:t>deputies</w:t>
      </w:r>
      <w:proofErr w:type="gramEnd"/>
    </w:p>
    <w:p w14:paraId="568E8C0C" w14:textId="48D9710C" w:rsidR="0077563B" w:rsidRDefault="00CC3A69" w:rsidP="00D404F9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</w:t>
      </w:r>
      <w:r w:rsidR="0077563B">
        <w:rPr>
          <w:rFonts w:ascii="Times New Roman" w:hAnsi="Times New Roman" w:cs="Times New Roman"/>
          <w:sz w:val="24"/>
          <w:szCs w:val="24"/>
        </w:rPr>
        <w:t xml:space="preserve">75 </w:t>
      </w:r>
      <w:proofErr w:type="spellStart"/>
      <w:r w:rsidR="0077563B">
        <w:rPr>
          <w:rFonts w:ascii="Times New Roman" w:hAnsi="Times New Roman" w:cs="Times New Roman"/>
          <w:sz w:val="24"/>
          <w:szCs w:val="24"/>
        </w:rPr>
        <w:t>followups</w:t>
      </w:r>
      <w:proofErr w:type="spellEnd"/>
      <w:r w:rsidR="0077563B">
        <w:rPr>
          <w:rFonts w:ascii="Times New Roman" w:hAnsi="Times New Roman" w:cs="Times New Roman"/>
          <w:sz w:val="24"/>
          <w:szCs w:val="24"/>
        </w:rPr>
        <w:t xml:space="preserve"> per month, maintain</w:t>
      </w:r>
      <w:r w:rsidR="00C133B5">
        <w:rPr>
          <w:rFonts w:ascii="Times New Roman" w:hAnsi="Times New Roman" w:cs="Times New Roman"/>
          <w:sz w:val="24"/>
          <w:szCs w:val="24"/>
        </w:rPr>
        <w:t>ed</w:t>
      </w:r>
      <w:r w:rsidR="0077563B">
        <w:rPr>
          <w:rFonts w:ascii="Times New Roman" w:hAnsi="Times New Roman" w:cs="Times New Roman"/>
          <w:sz w:val="24"/>
          <w:szCs w:val="24"/>
        </w:rPr>
        <w:t xml:space="preserve"> 100% District completion </w:t>
      </w:r>
      <w:proofErr w:type="gramStart"/>
      <w:r w:rsidR="0077563B">
        <w:rPr>
          <w:rFonts w:ascii="Times New Roman" w:hAnsi="Times New Roman" w:cs="Times New Roman"/>
          <w:sz w:val="24"/>
          <w:szCs w:val="24"/>
        </w:rPr>
        <w:t>rate</w:t>
      </w:r>
      <w:proofErr w:type="gramEnd"/>
    </w:p>
    <w:p w14:paraId="7527F3F8" w14:textId="35ECBC10" w:rsidR="006717E5" w:rsidRDefault="006717E5" w:rsidP="006717E5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Academy Squad Leader</w:t>
      </w:r>
    </w:p>
    <w:p w14:paraId="2CB696E8" w14:textId="781D9064" w:rsidR="006717E5" w:rsidRDefault="006717E5" w:rsidP="006717E5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Association of Black Law Enforcement Executives Academic Award</w:t>
      </w:r>
    </w:p>
    <w:p w14:paraId="28E6F4C8" w14:textId="6A86414A" w:rsidR="006717E5" w:rsidRDefault="006717E5" w:rsidP="006717E5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Two-time “Top Gun Award</w:t>
      </w:r>
      <w:r w:rsidR="00B543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43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inner</w:t>
      </w:r>
      <w:proofErr w:type="gramEnd"/>
    </w:p>
    <w:p w14:paraId="079E46CF" w14:textId="77777777" w:rsidR="00412EA7" w:rsidRDefault="00412EA7" w:rsidP="00412EA7">
      <w:pPr>
        <w:tabs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</w:p>
    <w:p w14:paraId="0FD22E38" w14:textId="154BADDE" w:rsidR="00412EA7" w:rsidRDefault="00412EA7" w:rsidP="00412EA7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South Florida, FL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Aug 2001 – May 2005</w:t>
      </w:r>
    </w:p>
    <w:p w14:paraId="417FD791" w14:textId="1126533C" w:rsidR="00412EA7" w:rsidRDefault="001E27B1" w:rsidP="00412EA7">
      <w:pPr>
        <w:tabs>
          <w:tab w:val="right" w:pos="9720"/>
        </w:tabs>
        <w:spacing w:line="274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 30 World Public University and Top 20 Graduate Criminology Program</w:t>
      </w:r>
    </w:p>
    <w:p w14:paraId="5DC10CC6" w14:textId="77777777" w:rsidR="00412EA7" w:rsidRDefault="00412EA7" w:rsidP="00412EA7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</w:p>
    <w:p w14:paraId="4B9DBAEA" w14:textId="0E152F37" w:rsidR="00412EA7" w:rsidRPr="00412EA7" w:rsidRDefault="00412EA7" w:rsidP="00412EA7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2EA7">
        <w:rPr>
          <w:rFonts w:ascii="Times New Roman" w:hAnsi="Times New Roman" w:cs="Times New Roman"/>
          <w:b/>
          <w:bCs/>
          <w:sz w:val="24"/>
          <w:szCs w:val="24"/>
        </w:rPr>
        <w:t>Information Technologies</w:t>
      </w:r>
    </w:p>
    <w:p w14:paraId="7B6B5767" w14:textId="5E676F40" w:rsidR="00412EA7" w:rsidRDefault="00412EA7" w:rsidP="00412EA7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Employed by the College of Fine Arts Information Technology Department</w:t>
      </w:r>
    </w:p>
    <w:p w14:paraId="583EC8E4" w14:textId="4F6406DD" w:rsidR="00031CCD" w:rsidRDefault="00031CCD" w:rsidP="00031CCD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Helpdesk support</w:t>
      </w:r>
    </w:p>
    <w:p w14:paraId="1625209A" w14:textId="77F35E24" w:rsidR="00A52C8E" w:rsidRDefault="00A52C8E" w:rsidP="00031CCD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Directory</w:t>
      </w:r>
    </w:p>
    <w:p w14:paraId="58F6E487" w14:textId="78775C84" w:rsidR="00031CCD" w:rsidRDefault="00031CCD" w:rsidP="00031CCD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security</w:t>
      </w:r>
    </w:p>
    <w:p w14:paraId="55753739" w14:textId="21A2F558" w:rsidR="00031CCD" w:rsidRDefault="00031CCD" w:rsidP="00031CCD">
      <w:pPr>
        <w:numPr>
          <w:ilvl w:val="1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One-on-one training</w:t>
      </w:r>
    </w:p>
    <w:p w14:paraId="3B65B0CE" w14:textId="77777777" w:rsidR="006717E5" w:rsidRDefault="006717E5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F7674" w14:textId="77777777" w:rsidR="006717E5" w:rsidRDefault="006717E5" w:rsidP="006717E5">
      <w:pPr>
        <w:pBdr>
          <w:bottom w:val="single" w:sz="4" w:space="1" w:color="auto"/>
        </w:pBdr>
        <w:tabs>
          <w:tab w:val="right" w:pos="9720"/>
        </w:tabs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AFF4AB" w14:textId="77777777" w:rsidR="006717E5" w:rsidRDefault="006717E5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06534" w14:textId="32873D62" w:rsidR="00AA4178" w:rsidRDefault="00AA4178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178">
        <w:rPr>
          <w:rFonts w:ascii="Times New Roman" w:hAnsi="Times New Roman" w:cs="Times New Roman"/>
          <w:b/>
          <w:bCs/>
          <w:sz w:val="24"/>
          <w:szCs w:val="24"/>
        </w:rPr>
        <w:t>Coursera</w:t>
      </w:r>
    </w:p>
    <w:p w14:paraId="4F2B9477" w14:textId="6DD1798B" w:rsidR="00AA4178" w:rsidRDefault="00CC70FF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A4178" w:rsidRPr="00AA4178">
        <w:rPr>
          <w:rFonts w:ascii="Times New Roman" w:hAnsi="Times New Roman" w:cs="Times New Roman"/>
          <w:b/>
          <w:bCs/>
          <w:sz w:val="24"/>
          <w:szCs w:val="24"/>
        </w:rPr>
        <w:t>Google Cybersecurity</w:t>
      </w:r>
      <w:r w:rsidR="00AA4178">
        <w:rPr>
          <w:rFonts w:ascii="Times New Roman" w:hAnsi="Times New Roman" w:cs="Times New Roman"/>
          <w:b/>
          <w:bCs/>
          <w:sz w:val="24"/>
          <w:szCs w:val="24"/>
        </w:rPr>
        <w:t xml:space="preserve"> Certificate</w:t>
      </w:r>
      <w:r w:rsidR="00AA4178" w:rsidRPr="00AA4178">
        <w:rPr>
          <w:rFonts w:ascii="Times New Roman" w:hAnsi="Times New Roman" w:cs="Times New Roman"/>
          <w:b/>
          <w:bCs/>
          <w:sz w:val="24"/>
          <w:szCs w:val="24"/>
        </w:rPr>
        <w:t xml:space="preserve"> by Google</w:t>
      </w:r>
      <w:r w:rsidR="00AA417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4178" w:rsidRPr="00AA4178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44D66724" w14:textId="5FD0D634" w:rsidR="00E1770D" w:rsidRDefault="00CC70FF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1770D">
        <w:rPr>
          <w:rFonts w:ascii="Times New Roman" w:hAnsi="Times New Roman" w:cs="Times New Roman"/>
          <w:b/>
          <w:bCs/>
          <w:sz w:val="24"/>
          <w:szCs w:val="24"/>
        </w:rPr>
        <w:t>Google IT Support Certificate by Google</w:t>
      </w:r>
      <w:r w:rsidR="00E1770D">
        <w:rPr>
          <w:rFonts w:ascii="Times New Roman" w:hAnsi="Times New Roman" w:cs="Times New Roman"/>
          <w:b/>
          <w:bCs/>
          <w:sz w:val="24"/>
          <w:szCs w:val="24"/>
        </w:rPr>
        <w:tab/>
        <w:t>2023</w:t>
      </w:r>
    </w:p>
    <w:p w14:paraId="4D8CA27F" w14:textId="77777777" w:rsidR="00E1770D" w:rsidRDefault="00E1770D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A0443" w14:textId="7A5BB4D2" w:rsidR="006717E5" w:rsidRDefault="006717E5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South Florida, Tampa, FL</w:t>
      </w:r>
    </w:p>
    <w:p w14:paraId="25924466" w14:textId="7A40BC26" w:rsidR="006717E5" w:rsidRDefault="00CC70FF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717E5">
        <w:rPr>
          <w:rFonts w:ascii="Times New Roman" w:hAnsi="Times New Roman" w:cs="Times New Roman"/>
          <w:b/>
          <w:bCs/>
          <w:sz w:val="24"/>
          <w:szCs w:val="24"/>
        </w:rPr>
        <w:t>Master of Arts in Criminal Justice Administration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2012</w:t>
      </w:r>
    </w:p>
    <w:p w14:paraId="452D94B5" w14:textId="31AFD301" w:rsidR="006717E5" w:rsidRDefault="00CC70FF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717E5">
        <w:rPr>
          <w:rFonts w:ascii="Times New Roman" w:hAnsi="Times New Roman" w:cs="Times New Roman"/>
          <w:b/>
          <w:bCs/>
          <w:sz w:val="24"/>
          <w:szCs w:val="24"/>
        </w:rPr>
        <w:t>Bachelor of Arts in Criminology</w:t>
      </w:r>
      <w:r w:rsidR="00CC3A69">
        <w:rPr>
          <w:rFonts w:ascii="Times New Roman" w:hAnsi="Times New Roman" w:cs="Times New Roman"/>
          <w:b/>
          <w:bCs/>
          <w:sz w:val="24"/>
          <w:szCs w:val="24"/>
        </w:rPr>
        <w:tab/>
        <w:t>2005</w:t>
      </w:r>
    </w:p>
    <w:p w14:paraId="00AECA2F" w14:textId="77777777" w:rsidR="006717E5" w:rsidRDefault="006717E5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F2C2A" w14:textId="77777777" w:rsidR="006717E5" w:rsidRDefault="006717E5" w:rsidP="006717E5">
      <w:pPr>
        <w:pBdr>
          <w:bottom w:val="single" w:sz="6" w:space="1" w:color="auto"/>
        </w:pBd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PERSONAL, AWARDS, LICENSES, KEYWORDS</w:t>
      </w:r>
    </w:p>
    <w:p w14:paraId="2B9E1EDA" w14:textId="77777777" w:rsidR="006717E5" w:rsidRPr="000F3582" w:rsidRDefault="006717E5" w:rsidP="006717E5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834B7" w14:textId="3DC638A1" w:rsidR="008D05D2" w:rsidRPr="00031CCD" w:rsidRDefault="006717E5" w:rsidP="00031CCD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3-Time Life Saving Award (2018, 2017)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Deputy of the Month (2019) • Squad of the Quarter (2012) • 25 Commendations • ASIS Professional Certified Investigator (PCI) • </w:t>
      </w:r>
      <w:r w:rsidR="00681C5A">
        <w:rPr>
          <w:rFonts w:ascii="Times New Roman" w:hAnsi="Times New Roman" w:cs="Times New Roman"/>
          <w:sz w:val="24"/>
          <w:szCs w:val="24"/>
          <w:shd w:val="solid" w:color="FFFFFF" w:fill="FFFFFF"/>
        </w:rPr>
        <w:t>CompTIA A+</w:t>
      </w:r>
      <w:r w:rsidR="00384EA8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• 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CompTIA 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>Security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>+ •</w:t>
      </w:r>
      <w:r w:rsidR="00A52C8E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FAA part 107 Remote sUAS pilot • FDLE General Instructor </w:t>
      </w:r>
      <w:r w:rsidR="00B543FE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Florida Class </w:t>
      </w:r>
      <w:r w:rsidR="006B2275">
        <w:rPr>
          <w:rFonts w:ascii="Times New Roman" w:hAnsi="Times New Roman" w:cs="Times New Roman"/>
          <w:sz w:val="24"/>
          <w:szCs w:val="24"/>
          <w:shd w:val="solid" w:color="FFFFFF" w:fill="FFFFFF"/>
        </w:rPr>
        <w:t>C</w:t>
      </w:r>
      <w:r w:rsidR="00031CCD">
        <w:rPr>
          <w:rFonts w:ascii="Times New Roman" w:hAnsi="Times New Roman" w:cs="Times New Roman"/>
          <w:sz w:val="24"/>
          <w:szCs w:val="24"/>
          <w:shd w:val="solid" w:color="FFFFFF" w:fill="FFFFFF"/>
        </w:rPr>
        <w:t>/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D</w:t>
      </w:r>
      <w:r w:rsidR="00031CCD">
        <w:rPr>
          <w:rFonts w:ascii="Times New Roman" w:hAnsi="Times New Roman" w:cs="Times New Roman"/>
          <w:sz w:val="24"/>
          <w:szCs w:val="24"/>
          <w:shd w:val="solid" w:color="FFFFFF" w:fill="FFFFFF"/>
        </w:rPr>
        <w:t>/G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License • </w:t>
      </w:r>
      <w:r w:rsidR="00384EA8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Active Directory • </w:t>
      </w:r>
      <w:r w:rsidR="00CC70FF">
        <w:rPr>
          <w:rFonts w:ascii="Times New Roman" w:hAnsi="Times New Roman" w:cs="Times New Roman"/>
          <w:sz w:val="24"/>
          <w:szCs w:val="24"/>
          <w:shd w:val="solid" w:color="FFFFFF" w:fill="FFFFFF"/>
        </w:rPr>
        <w:t>Cybersecurity</w:t>
      </w:r>
      <w:r w:rsidR="00681C5A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 w:rsidR="00CC3A69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</w:t>
      </w:r>
      <w:r w:rsidR="002B62EA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Helpdesk • </w:t>
      </w:r>
      <w:r w:rsidR="00384EA8">
        <w:rPr>
          <w:rFonts w:ascii="Times New Roman" w:hAnsi="Times New Roman" w:cs="Times New Roman"/>
          <w:sz w:val="24"/>
          <w:szCs w:val="24"/>
        </w:rPr>
        <w:t xml:space="preserve">Linux </w:t>
      </w:r>
      <w:r w:rsidR="00384EA8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• Networking • </w:t>
      </w:r>
      <w:r>
        <w:rPr>
          <w:rFonts w:ascii="Times New Roman" w:hAnsi="Times New Roman" w:cs="Times New Roman"/>
          <w:sz w:val="24"/>
          <w:szCs w:val="24"/>
        </w:rPr>
        <w:t>Office</w:t>
      </w:r>
      <w:r w:rsidR="00384EA8">
        <w:rPr>
          <w:rFonts w:ascii="Times New Roman" w:hAnsi="Times New Roman" w:cs="Times New Roman"/>
          <w:sz w:val="24"/>
          <w:szCs w:val="24"/>
        </w:rPr>
        <w:t xml:space="preserve"> </w:t>
      </w:r>
      <w:r w:rsidR="00384EA8">
        <w:rPr>
          <w:rFonts w:ascii="Times New Roman" w:hAnsi="Times New Roman" w:cs="Times New Roman"/>
          <w:sz w:val="24"/>
          <w:szCs w:val="24"/>
          <w:shd w:val="solid" w:color="FFFFFF" w:fill="FFFFFF"/>
        </w:rPr>
        <w:t>• Windows</w:t>
      </w:r>
    </w:p>
    <w:sectPr w:rsidR="008D05D2" w:rsidRPr="00031CCD">
      <w:footerReference w:type="default" r:id="rId9"/>
      <w:pgSz w:w="12240" w:h="15840"/>
      <w:pgMar w:top="1440" w:right="1080" w:bottom="1440" w:left="1440" w:header="708" w:footer="708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E02E3" w14:textId="77777777" w:rsidR="00605F52" w:rsidRDefault="00B543FE">
      <w:pPr>
        <w:spacing w:line="240" w:lineRule="auto"/>
      </w:pPr>
      <w:r>
        <w:separator/>
      </w:r>
    </w:p>
  </w:endnote>
  <w:endnote w:type="continuationSeparator" w:id="0">
    <w:p w14:paraId="6FA70B3E" w14:textId="77777777" w:rsidR="00605F52" w:rsidRDefault="00B54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A6200" w14:textId="77777777" w:rsidR="00031CCD" w:rsidRDefault="001E27B1">
    <w:pPr>
      <w:tabs>
        <w:tab w:val="right" w:pos="9720"/>
      </w:tabs>
      <w:spacing w:line="274" w:lineRule="auto"/>
      <w:jc w:val="center"/>
    </w:pPr>
    <w:r>
      <w:rPr>
        <w:rFonts w:ascii="Times New Roman" w:hAnsi="Times New Roman" w:cs="Times New Roman"/>
        <w:i/>
        <w:iCs/>
        <w:sz w:val="24"/>
        <w:szCs w:val="24"/>
      </w:rPr>
      <w:t>Benjamin D. Thompson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BB844" w14:textId="77777777" w:rsidR="00605F52" w:rsidRDefault="00B543FE">
      <w:pPr>
        <w:spacing w:line="240" w:lineRule="auto"/>
      </w:pPr>
      <w:r>
        <w:separator/>
      </w:r>
    </w:p>
  </w:footnote>
  <w:footnote w:type="continuationSeparator" w:id="0">
    <w:p w14:paraId="5DAB97D6" w14:textId="77777777" w:rsidR="00605F52" w:rsidRDefault="00B54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num w:numId="1" w16cid:durableId="354431281">
    <w:abstractNumId w:val="0"/>
  </w:num>
  <w:num w:numId="2" w16cid:durableId="1607732016">
    <w:abstractNumId w:val="1"/>
  </w:num>
  <w:num w:numId="3" w16cid:durableId="1385564561">
    <w:abstractNumId w:val="2"/>
  </w:num>
  <w:num w:numId="4" w16cid:durableId="907619539">
    <w:abstractNumId w:val="3"/>
  </w:num>
  <w:num w:numId="5" w16cid:durableId="1588265110">
    <w:abstractNumId w:val="4"/>
  </w:num>
  <w:num w:numId="6" w16cid:durableId="561983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E5"/>
    <w:rsid w:val="00031CCD"/>
    <w:rsid w:val="000E3F12"/>
    <w:rsid w:val="001A625A"/>
    <w:rsid w:val="001E27B1"/>
    <w:rsid w:val="00267AEC"/>
    <w:rsid w:val="00267C11"/>
    <w:rsid w:val="002B62EA"/>
    <w:rsid w:val="0038116D"/>
    <w:rsid w:val="00384EA8"/>
    <w:rsid w:val="00390756"/>
    <w:rsid w:val="003A1BD6"/>
    <w:rsid w:val="00412EA7"/>
    <w:rsid w:val="005304B6"/>
    <w:rsid w:val="00605F52"/>
    <w:rsid w:val="00663687"/>
    <w:rsid w:val="006717E5"/>
    <w:rsid w:val="00681C5A"/>
    <w:rsid w:val="006B2275"/>
    <w:rsid w:val="00764BFA"/>
    <w:rsid w:val="0077563B"/>
    <w:rsid w:val="007B78B2"/>
    <w:rsid w:val="007F2A40"/>
    <w:rsid w:val="00834F1D"/>
    <w:rsid w:val="008C2A85"/>
    <w:rsid w:val="008D05D2"/>
    <w:rsid w:val="008F386D"/>
    <w:rsid w:val="009C3BE2"/>
    <w:rsid w:val="00A16DE8"/>
    <w:rsid w:val="00A52C8E"/>
    <w:rsid w:val="00AA4178"/>
    <w:rsid w:val="00B543FE"/>
    <w:rsid w:val="00BB20C7"/>
    <w:rsid w:val="00C133B5"/>
    <w:rsid w:val="00CC3A69"/>
    <w:rsid w:val="00CC70FF"/>
    <w:rsid w:val="00CD1315"/>
    <w:rsid w:val="00D404F9"/>
    <w:rsid w:val="00D803F4"/>
    <w:rsid w:val="00D92AA6"/>
    <w:rsid w:val="00E1770D"/>
    <w:rsid w:val="00E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49BF"/>
  <w15:chartTrackingRefBased/>
  <w15:docId w15:val="{E100E063-076D-4AC5-B590-780822B3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A7"/>
    <w:pPr>
      <w:spacing w:after="0" w:line="276" w:lineRule="auto"/>
    </w:pPr>
    <w:rPr>
      <w:rFonts w:ascii="Arial" w:eastAsia="Times New Roman" w:hAnsi="Arial" w:cs="Arial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jamin-thompson-72b3152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224A-38A6-4464-BBC5-1B723E65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Thompson</dc:creator>
  <cp:keywords/>
  <dc:description/>
  <cp:lastModifiedBy>Benjamin</cp:lastModifiedBy>
  <cp:revision>2</cp:revision>
  <dcterms:created xsi:type="dcterms:W3CDTF">2023-12-05T03:25:00Z</dcterms:created>
  <dcterms:modified xsi:type="dcterms:W3CDTF">2023-12-05T03:25:00Z</dcterms:modified>
</cp:coreProperties>
</file>